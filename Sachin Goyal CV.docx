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AFCBA" w14:textId="77777777" w:rsidR="00690FBF" w:rsidRPr="00690FBF" w:rsidRDefault="00690FBF" w:rsidP="00690FBF">
      <w:pPr>
        <w:pStyle w:val="Title"/>
        <w:spacing w:before="0" w:after="0" w:line="240" w:lineRule="auto"/>
        <w:rPr>
          <w:sz w:val="6"/>
          <w:szCs w:val="6"/>
        </w:rPr>
      </w:pPr>
      <w:bookmarkStart w:id="0" w:name="_Hlk131061553"/>
      <w:r>
        <w:rPr>
          <w:noProof/>
          <w:lang w:val="en-AU" w:eastAsia="en-AU"/>
        </w:rPr>
        <mc:AlternateContent>
          <mc:Choice Requires="wpg">
            <w:drawing>
              <wp:anchor distT="0" distB="0" distL="114300" distR="114300" simplePos="0" relativeHeight="251659264" behindDoc="1" locked="1" layoutInCell="1" allowOverlap="1" wp14:anchorId="1A74EAD1" wp14:editId="126113EB">
                <wp:simplePos x="0" y="0"/>
                <wp:positionH relativeFrom="margin">
                  <wp:posOffset>-519545</wp:posOffset>
                </wp:positionH>
                <wp:positionV relativeFrom="margin">
                  <wp:posOffset>-402590</wp:posOffset>
                </wp:positionV>
                <wp:extent cx="6985635" cy="10058400"/>
                <wp:effectExtent l="0" t="0" r="5715"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85635" cy="10058400"/>
                          <a:chOff x="0" y="0"/>
                          <a:chExt cx="4762532" cy="6858000"/>
                        </a:xfrm>
                      </wpg:grpSpPr>
                      <wps:wsp>
                        <wps:cNvPr id="7" name="Freeform 6">
                          <a:extLst>
                            <a:ext uri="{FF2B5EF4-FFF2-40B4-BE49-F238E27FC236}">
                              <a16:creationId xmlns:a16="http://schemas.microsoft.com/office/drawing/2014/main" id="{97861BD5-9E4C-D546-A13E-D5CF77915A18}"/>
                            </a:ext>
                          </a:extLst>
                        </wps:cNvPr>
                        <wps:cNvSpPr/>
                        <wps:spPr>
                          <a:xfrm>
                            <a:off x="0" y="0"/>
                            <a:ext cx="6234" cy="6858000"/>
                          </a:xfrm>
                          <a:custGeom>
                            <a:avLst/>
                            <a:gdLst>
                              <a:gd name="connsiteX0" fmla="*/ 0 w 6234"/>
                              <a:gd name="connsiteY0" fmla="*/ 0 h 6858000"/>
                              <a:gd name="connsiteX1" fmla="*/ 6235 w 6234"/>
                              <a:gd name="connsiteY1" fmla="*/ 0 h 6858000"/>
                              <a:gd name="connsiteX2" fmla="*/ 6235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5" y="0"/>
                                </a:lnTo>
                                <a:lnTo>
                                  <a:pt x="6235"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8">
                          <a:extLst>
                            <a:ext uri="{FF2B5EF4-FFF2-40B4-BE49-F238E27FC236}">
                              <a16:creationId xmlns:a16="http://schemas.microsoft.com/office/drawing/2014/main" id="{34C66C4E-700E-194D-BC81-934C3C3CDCA8}"/>
                            </a:ext>
                          </a:extLst>
                        </wps:cNvPr>
                        <wps:cNvSpPr/>
                        <wps:spPr>
                          <a:xfrm>
                            <a:off x="28353"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9">
                          <a:extLst>
                            <a:ext uri="{FF2B5EF4-FFF2-40B4-BE49-F238E27FC236}">
                              <a16:creationId xmlns:a16="http://schemas.microsoft.com/office/drawing/2014/main" id="{2AA49747-F257-AA44-98C1-DE57A0977D0A}"/>
                            </a:ext>
                          </a:extLst>
                        </wps:cNvPr>
                        <wps:cNvSpPr/>
                        <wps:spPr>
                          <a:xfrm>
                            <a:off x="4756298" y="0"/>
                            <a:ext cx="6234" cy="6858000"/>
                          </a:xfrm>
                          <a:custGeom>
                            <a:avLst/>
                            <a:gdLst>
                              <a:gd name="connsiteX0" fmla="*/ 0 w 6234"/>
                              <a:gd name="connsiteY0" fmla="*/ 0 h 6858000"/>
                              <a:gd name="connsiteX1" fmla="*/ 6234 w 6234"/>
                              <a:gd name="connsiteY1" fmla="*/ 0 h 6858000"/>
                              <a:gd name="connsiteX2" fmla="*/ 6234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4" y="0"/>
                                </a:lnTo>
                                <a:lnTo>
                                  <a:pt x="6234"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11">
                          <a:extLst>
                            <a:ext uri="{FF2B5EF4-FFF2-40B4-BE49-F238E27FC236}">
                              <a16:creationId xmlns:a16="http://schemas.microsoft.com/office/drawing/2014/main" id="{D70623B7-9CCF-624C-B2B4-A46F42F5CE0C}"/>
                            </a:ext>
                          </a:extLst>
                        </wps:cNvPr>
                        <wps:cNvSpPr/>
                        <wps:spPr>
                          <a:xfrm>
                            <a:off x="4720856"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5D1665" id="Group 1" o:spid="_x0000_s1026" alt="&quot;&quot;" style="position:absolute;margin-left:-40.9pt;margin-top:-31.7pt;width:550.05pt;height:11in;z-index:-251657216;mso-position-horizontal-relative:margin;mso-position-vertical-relative:margin;mso-width-relative:margin;mso-height-relative:margin" coordsize="47625,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">
                <o:lock v:ext="edit" aspectratio="t"/>
                <v:shape id="Freeform 6" o:spid="_x0000_s1027" style="position:absolute;width:62;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" path="m,l6235,r,6858000l,6858000,,xe" fillcolor="#669748" stroked="f" strokeweight=".24036mm">
                  <v:stroke joinstyle="miter"/>
                  <v:path arrowok="t" o:connecttype="custom" o:connectlocs="0,0;6235,0;6235,6858000;0,6858000" o:connectangles="0,0,0,0"/>
                </v:shape>
                <v:shape id="Freeform 8" o:spid="_x0000_s1028" style="position:absolute;left:283;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" path="m,l12469,r,6858000l,6858000,,xe" fillcolor="#669748" stroked="f" strokeweight=".24036mm">
                  <v:stroke joinstyle="miter"/>
                  <v:path arrowok="t" o:connecttype="custom" o:connectlocs="0,0;12469,0;12469,6858000;0,6858000" o:connectangles="0,0,0,0"/>
                </v:shape>
                <v:shape id="Freeform 9" o:spid="_x0000_s1029" style="position:absolute;left:47562;width:63;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" path="m,l6234,r,6858000l,6858000,,xe" fillcolor="#669748" stroked="f" strokeweight=".24036mm">
                  <v:stroke joinstyle="miter"/>
                  <v:path arrowok="t" o:connecttype="custom" o:connectlocs="0,0;6234,0;6234,6858000;0,6858000" o:connectangles="0,0,0,0"/>
                </v:shape>
                <v:shape id="Freeform 11" o:spid="_x0000_s1030" style="position:absolute;left:47208;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" path="m,l12469,r,6858000l,6858000,,xe" fillcolor="#669748" stroked="f" strokeweight=".24036mm">
                  <v:stroke joinstyle="miter"/>
                  <v:path arrowok="t" o:connecttype="custom" o:connectlocs="0,0;12469,0;12469,6858000;0,6858000" o:connectangles="0,0,0,0"/>
                </v:shape>
                <w10:wrap anchorx="margin" anchory="margin"/>
                <w10:anchorlock/>
              </v:group>
            </w:pict>
          </mc:Fallback>
        </mc:AlternateContent>
      </w:r>
    </w:p>
    <w:p w14:paraId="49193DA1" w14:textId="74FE1182" w:rsidR="00752B6F" w:rsidRDefault="00E7581D" w:rsidP="00752B6F">
      <w:pPr>
        <w:pStyle w:val="Title"/>
      </w:pPr>
      <w:r>
        <w:t xml:space="preserve">  </w:t>
      </w:r>
      <w:r w:rsidR="00752B6F">
        <w:t>Sachin Goyal</w:t>
      </w:r>
    </w:p>
    <w:p w14:paraId="1956D60F" w14:textId="2CE0844D" w:rsidR="00752B6F" w:rsidRPr="00752B6F" w:rsidRDefault="00752B6F" w:rsidP="00752B6F">
      <w:pPr>
        <w:rPr>
          <w:b/>
          <w:bCs/>
        </w:rPr>
      </w:pPr>
      <w:r w:rsidRPr="00752B6F">
        <w:rPr>
          <w:b/>
          <w:bCs/>
        </w:rPr>
        <w:t>Computer Engineering Student</w:t>
      </w:r>
    </w:p>
    <w:p w14:paraId="0087C21C" w14:textId="77777777" w:rsidR="00690FBF" w:rsidRDefault="00690FBF" w:rsidP="00690FBF">
      <w:pPr>
        <w:pStyle w:val="Subtitle"/>
      </w:pPr>
    </w:p>
    <w:p w14:paraId="732E650A" w14:textId="77777777" w:rsidR="00690FBF" w:rsidRDefault="00690FBF" w:rsidP="00690FBF">
      <w:pPr>
        <w:pStyle w:val="Subtitle"/>
      </w:pPr>
    </w:p>
    <w:p w14:paraId="55E72BAA" w14:textId="77777777" w:rsidR="00690FBF" w:rsidRPr="00311E94" w:rsidRDefault="00000000" w:rsidP="00311E94">
      <w:pPr>
        <w:pStyle w:val="Subtitle"/>
      </w:pPr>
      <w:sdt>
        <w:sdtPr>
          <w:id w:val="588742585"/>
          <w:placeholder>
            <w:docPart w:val="F9D8D3398B1B41528EA5679A465C2981"/>
          </w:placeholder>
          <w:temporary/>
          <w:showingPlcHdr/>
          <w15:appearance w15:val="hidden"/>
        </w:sdtPr>
        <w:sdtContent>
          <w:r w:rsidR="00311E94" w:rsidRPr="00311E94">
            <w:t>Contact information</w:t>
          </w:r>
        </w:sdtContent>
      </w:sdt>
    </w:p>
    <w:p w14:paraId="208307E1" w14:textId="77777777" w:rsidR="00031E11" w:rsidRDefault="00031E11" w:rsidP="00690FBF"/>
    <w:p w14:paraId="5DD20486" w14:textId="05068E2B" w:rsidR="00311E94" w:rsidRDefault="00752B6F" w:rsidP="00311E94">
      <w:r>
        <w:t>(+91) 6280034162</w:t>
      </w:r>
    </w:p>
    <w:p w14:paraId="5D0474F3" w14:textId="064640A8" w:rsidR="00311E94" w:rsidRDefault="00752B6F" w:rsidP="00311E94">
      <w:r>
        <w:t>sachingoyal9274@gmail.com</w:t>
      </w:r>
    </w:p>
    <w:p w14:paraId="324432A5" w14:textId="1D2BB20B" w:rsidR="004C1DA9" w:rsidRDefault="00752B6F" w:rsidP="00752B6F">
      <w:proofErr w:type="spellStart"/>
      <w:proofErr w:type="gramStart"/>
      <w:r>
        <w:t>Ludhiana,Punjab</w:t>
      </w:r>
      <w:proofErr w:type="gramEnd"/>
      <w:r>
        <w:t>,India</w:t>
      </w:r>
      <w:proofErr w:type="spellEnd"/>
    </w:p>
    <w:p w14:paraId="7D57BE9A" w14:textId="77777777" w:rsidR="00311E94" w:rsidRDefault="00311E94" w:rsidP="00690FBF"/>
    <w:p w14:paraId="2A3811E8" w14:textId="44A7D89B" w:rsidR="004C1DA9" w:rsidRDefault="00752B6F" w:rsidP="00690FBF">
      <w:pPr>
        <w:pStyle w:val="Subtitle"/>
      </w:pPr>
      <w:r>
        <w:t>Dear Hiring Manager</w:t>
      </w:r>
    </w:p>
    <w:p w14:paraId="1DC724D6" w14:textId="77777777" w:rsidR="00752B6F" w:rsidRDefault="00752B6F" w:rsidP="00F16FA1">
      <w:pPr>
        <w:ind w:left="0"/>
      </w:pPr>
    </w:p>
    <w:p w14:paraId="0DDEE01D" w14:textId="12FEBB7D" w:rsidR="00752B6F" w:rsidRDefault="00752B6F" w:rsidP="00752B6F">
      <w:r w:rsidRPr="00752B6F">
        <w:t>I have closely followed your company’s trailblazing contributions to software development and innovation, and I am eager to bring my skills in designing responsive user interfaces and integrating complex backend processes to your dynamic team. With a keen passion for technology and practical experience in developing robust systems, I am ready to make meaningful contributions to your enterprise-scale applications.</w:t>
      </w:r>
    </w:p>
    <w:p w14:paraId="5ECBDAF8" w14:textId="77777777" w:rsidR="00752B6F" w:rsidRDefault="00752B6F" w:rsidP="00752B6F"/>
    <w:p w14:paraId="7DE796D2" w14:textId="46146345" w:rsidR="00752B6F" w:rsidRDefault="00752B6F" w:rsidP="00752B6F">
      <w:r w:rsidRPr="00752B6F">
        <w:t>I am adept at using a variety of programming languages and tools, including Python, SQL,</w:t>
      </w:r>
      <w:r w:rsidR="00F16FA1">
        <w:t xml:space="preserve"> </w:t>
      </w:r>
      <w:proofErr w:type="spellStart"/>
      <w:r w:rsidR="00F16FA1">
        <w:t>LangChain</w:t>
      </w:r>
      <w:proofErr w:type="spellEnd"/>
      <w:r w:rsidRPr="00752B6F">
        <w:t xml:space="preserve"> and GitHub, which will enable me to quickly adapt to the technologies your team employs. Furthermore, my experience with cloud platforms and DevOps practices positions me to contribute effectively to your cloud infrastructure initiatives</w:t>
      </w:r>
    </w:p>
    <w:p w14:paraId="7067C80F" w14:textId="77777777" w:rsidR="00752B6F" w:rsidRDefault="00752B6F" w:rsidP="00752B6F"/>
    <w:p w14:paraId="41405C1C" w14:textId="093278A1" w:rsidR="00752B6F" w:rsidRDefault="00752B6F" w:rsidP="00752B6F">
      <w:r w:rsidRPr="00752B6F">
        <w:t>I welcome the opportunity to discuss how my background, skills, and passions align with your team’s goals. I am eager to further enhance your projects and contribute to your team’s success. Please feel free to contact me to schedule an interview at your convenience</w:t>
      </w:r>
      <w:r>
        <w:t>.</w:t>
      </w:r>
    </w:p>
    <w:p w14:paraId="03F47F24" w14:textId="77777777" w:rsidR="00311E94" w:rsidRPr="0043539B" w:rsidRDefault="00311E94" w:rsidP="00311E94"/>
    <w:p w14:paraId="6AD3A438" w14:textId="660489B7" w:rsidR="00311E94" w:rsidRDefault="00000000" w:rsidP="00752B6F">
      <w:sdt>
        <w:sdtPr>
          <w:id w:val="1767957249"/>
          <w:placeholder>
            <w:docPart w:val="02741EFFB4F949E18886C383C4EFEF74"/>
          </w:placeholder>
          <w:temporary/>
          <w:showingPlcHdr/>
          <w15:appearance w15:val="hidden"/>
        </w:sdtPr>
        <w:sdtContent>
          <w:r w:rsidR="00311E94" w:rsidRPr="00C83779">
            <w:t>Sincerely,</w:t>
          </w:r>
        </w:sdtContent>
      </w:sdt>
    </w:p>
    <w:p w14:paraId="0D16A1C5" w14:textId="77777777" w:rsidR="00752B6F" w:rsidRDefault="00752B6F" w:rsidP="00752B6F"/>
    <w:p w14:paraId="4CC20235" w14:textId="4D71A1E3" w:rsidR="00752B6F" w:rsidRPr="00311E94" w:rsidRDefault="00752B6F" w:rsidP="00752B6F">
      <w:r>
        <w:t>SACHIN GOYAL</w:t>
      </w:r>
    </w:p>
    <w:bookmarkEnd w:id="0"/>
    <w:p w14:paraId="544FF4F3" w14:textId="4DF6A7EA" w:rsidR="004C1DA9" w:rsidRDefault="004C1DA9" w:rsidP="00311E94"/>
    <w:sectPr w:rsidR="004C1DA9" w:rsidSect="00690FBF">
      <w:pgSz w:w="12240" w:h="15840"/>
      <w:pgMar w:top="634" w:right="1440" w:bottom="634"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FCD6F" w14:textId="77777777" w:rsidR="00EF6AE1" w:rsidRDefault="00EF6AE1" w:rsidP="00690FBF">
      <w:r>
        <w:separator/>
      </w:r>
    </w:p>
  </w:endnote>
  <w:endnote w:type="continuationSeparator" w:id="0">
    <w:p w14:paraId="20390818" w14:textId="77777777" w:rsidR="00EF6AE1" w:rsidRDefault="00EF6AE1" w:rsidP="0069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23934" w14:textId="77777777" w:rsidR="00EF6AE1" w:rsidRDefault="00EF6AE1" w:rsidP="00690FBF">
      <w:r>
        <w:separator/>
      </w:r>
    </w:p>
  </w:footnote>
  <w:footnote w:type="continuationSeparator" w:id="0">
    <w:p w14:paraId="047BD99D" w14:textId="77777777" w:rsidR="00EF6AE1" w:rsidRDefault="00EF6AE1" w:rsidP="0069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3"/>
  </w:num>
  <w:num w:numId="2" w16cid:durableId="549196634">
    <w:abstractNumId w:val="5"/>
  </w:num>
  <w:num w:numId="3" w16cid:durableId="1422919832">
    <w:abstractNumId w:val="4"/>
  </w:num>
  <w:num w:numId="4" w16cid:durableId="2071682557">
    <w:abstractNumId w:val="1"/>
  </w:num>
  <w:num w:numId="5" w16cid:durableId="1542015606">
    <w:abstractNumId w:val="2"/>
  </w:num>
  <w:num w:numId="6" w16cid:durableId="80369196">
    <w:abstractNumId w:val="6"/>
  </w:num>
  <w:num w:numId="7" w16cid:durableId="5008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6F"/>
    <w:rsid w:val="000041FC"/>
    <w:rsid w:val="00031E11"/>
    <w:rsid w:val="00047507"/>
    <w:rsid w:val="000746AE"/>
    <w:rsid w:val="000A3B87"/>
    <w:rsid w:val="000D2A61"/>
    <w:rsid w:val="000E2956"/>
    <w:rsid w:val="001015E3"/>
    <w:rsid w:val="00101F80"/>
    <w:rsid w:val="00157B6C"/>
    <w:rsid w:val="00185237"/>
    <w:rsid w:val="001D3C0A"/>
    <w:rsid w:val="00212436"/>
    <w:rsid w:val="0023785C"/>
    <w:rsid w:val="00254C21"/>
    <w:rsid w:val="00256C9B"/>
    <w:rsid w:val="0026590E"/>
    <w:rsid w:val="00271A92"/>
    <w:rsid w:val="002877DC"/>
    <w:rsid w:val="00292A11"/>
    <w:rsid w:val="002A1560"/>
    <w:rsid w:val="002C21CC"/>
    <w:rsid w:val="002C378E"/>
    <w:rsid w:val="002F6CB9"/>
    <w:rsid w:val="00303FDC"/>
    <w:rsid w:val="00311E94"/>
    <w:rsid w:val="00340C75"/>
    <w:rsid w:val="0036765D"/>
    <w:rsid w:val="00377519"/>
    <w:rsid w:val="00390248"/>
    <w:rsid w:val="003A70F8"/>
    <w:rsid w:val="003C2EB0"/>
    <w:rsid w:val="003E6D64"/>
    <w:rsid w:val="00407F3F"/>
    <w:rsid w:val="00410F37"/>
    <w:rsid w:val="00445E3A"/>
    <w:rsid w:val="0046736A"/>
    <w:rsid w:val="00496677"/>
    <w:rsid w:val="00497CE6"/>
    <w:rsid w:val="004A389E"/>
    <w:rsid w:val="004B0D77"/>
    <w:rsid w:val="004C1DA9"/>
    <w:rsid w:val="004D7316"/>
    <w:rsid w:val="0050310A"/>
    <w:rsid w:val="005342F1"/>
    <w:rsid w:val="005666B9"/>
    <w:rsid w:val="0059022C"/>
    <w:rsid w:val="005A001B"/>
    <w:rsid w:val="005A05E2"/>
    <w:rsid w:val="005A4739"/>
    <w:rsid w:val="005D3B3A"/>
    <w:rsid w:val="005D49CA"/>
    <w:rsid w:val="005E2A9D"/>
    <w:rsid w:val="005E408E"/>
    <w:rsid w:val="00625729"/>
    <w:rsid w:val="0064392B"/>
    <w:rsid w:val="006450C1"/>
    <w:rsid w:val="00647D8C"/>
    <w:rsid w:val="00653945"/>
    <w:rsid w:val="00673037"/>
    <w:rsid w:val="00690FBF"/>
    <w:rsid w:val="006B3BC2"/>
    <w:rsid w:val="006C2364"/>
    <w:rsid w:val="006F4142"/>
    <w:rsid w:val="0070452B"/>
    <w:rsid w:val="00705D7F"/>
    <w:rsid w:val="00740EE4"/>
    <w:rsid w:val="007466F4"/>
    <w:rsid w:val="00752B6F"/>
    <w:rsid w:val="007843C5"/>
    <w:rsid w:val="00785436"/>
    <w:rsid w:val="007A242C"/>
    <w:rsid w:val="007B6AC9"/>
    <w:rsid w:val="007C0CF2"/>
    <w:rsid w:val="007C74B7"/>
    <w:rsid w:val="007D294F"/>
    <w:rsid w:val="007E2782"/>
    <w:rsid w:val="007F4D8C"/>
    <w:rsid w:val="007F6801"/>
    <w:rsid w:val="00817608"/>
    <w:rsid w:val="00817E2C"/>
    <w:rsid w:val="00822F71"/>
    <w:rsid w:val="00851431"/>
    <w:rsid w:val="008539E9"/>
    <w:rsid w:val="0086291E"/>
    <w:rsid w:val="00876C94"/>
    <w:rsid w:val="008E1805"/>
    <w:rsid w:val="008F5EFB"/>
    <w:rsid w:val="008F64E8"/>
    <w:rsid w:val="009111F2"/>
    <w:rsid w:val="00990AFF"/>
    <w:rsid w:val="00997316"/>
    <w:rsid w:val="009A2009"/>
    <w:rsid w:val="009A6B1E"/>
    <w:rsid w:val="009C09FE"/>
    <w:rsid w:val="009C1962"/>
    <w:rsid w:val="00A635D5"/>
    <w:rsid w:val="00A67C6F"/>
    <w:rsid w:val="00A81573"/>
    <w:rsid w:val="00A82D03"/>
    <w:rsid w:val="00A831EA"/>
    <w:rsid w:val="00AD74A8"/>
    <w:rsid w:val="00AE17C6"/>
    <w:rsid w:val="00B10D59"/>
    <w:rsid w:val="00B16138"/>
    <w:rsid w:val="00B508D6"/>
    <w:rsid w:val="00B62A64"/>
    <w:rsid w:val="00B63E35"/>
    <w:rsid w:val="00B80EE9"/>
    <w:rsid w:val="00BC0E27"/>
    <w:rsid w:val="00BC3C1B"/>
    <w:rsid w:val="00BE32AE"/>
    <w:rsid w:val="00C118C7"/>
    <w:rsid w:val="00C52791"/>
    <w:rsid w:val="00C764ED"/>
    <w:rsid w:val="00C8183F"/>
    <w:rsid w:val="00C83E97"/>
    <w:rsid w:val="00CD5690"/>
    <w:rsid w:val="00CE26DB"/>
    <w:rsid w:val="00CF4208"/>
    <w:rsid w:val="00D103FF"/>
    <w:rsid w:val="00D5552B"/>
    <w:rsid w:val="00D62F82"/>
    <w:rsid w:val="00D649DF"/>
    <w:rsid w:val="00D81E79"/>
    <w:rsid w:val="00D87E03"/>
    <w:rsid w:val="00D92D79"/>
    <w:rsid w:val="00DB29DA"/>
    <w:rsid w:val="00E37B27"/>
    <w:rsid w:val="00E40C3C"/>
    <w:rsid w:val="00E4557E"/>
    <w:rsid w:val="00E6525B"/>
    <w:rsid w:val="00E7581D"/>
    <w:rsid w:val="00E8269A"/>
    <w:rsid w:val="00E97CB2"/>
    <w:rsid w:val="00EA31B4"/>
    <w:rsid w:val="00EC5870"/>
    <w:rsid w:val="00ED6E70"/>
    <w:rsid w:val="00EE28BB"/>
    <w:rsid w:val="00EF10F2"/>
    <w:rsid w:val="00EF6AE1"/>
    <w:rsid w:val="00F03A71"/>
    <w:rsid w:val="00F16FA1"/>
    <w:rsid w:val="00F31058"/>
    <w:rsid w:val="00F41ACF"/>
    <w:rsid w:val="00F5689F"/>
    <w:rsid w:val="00F62D72"/>
    <w:rsid w:val="00F7064C"/>
    <w:rsid w:val="00F7157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31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BF"/>
    <w:pPr>
      <w:spacing w:line="320" w:lineRule="exact"/>
      <w:ind w:left="994" w:right="630"/>
    </w:pPr>
    <w:rPr>
      <w:rFonts w:eastAsia="Arial" w:cs="Arial"/>
      <w:sz w:val="20"/>
      <w:szCs w:val="16"/>
      <w:lang w:bidi="en-US"/>
    </w:rPr>
  </w:style>
  <w:style w:type="paragraph" w:styleId="Heading1">
    <w:name w:val="heading 1"/>
    <w:basedOn w:val="Normal"/>
    <w:next w:val="Normal"/>
    <w:link w:val="Heading1Char"/>
    <w:uiPriority w:val="9"/>
    <w:qFormat/>
    <w:rsid w:val="00690FBF"/>
    <w:pPr>
      <w:spacing w:before="280"/>
      <w:ind w:right="634"/>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690FBF"/>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26590E"/>
    <w:pPr>
      <w:tabs>
        <w:tab w:val="left" w:pos="720"/>
      </w:tabs>
      <w:spacing w:before="240" w:after="360" w:line="1000" w:lineRule="exact"/>
      <w:ind w:left="360" w:right="1440"/>
      <w:outlineLvl w:val="0"/>
    </w:pPr>
    <w:rPr>
      <w:rFonts w:asciiTheme="majorHAnsi" w:hAnsiTheme="majorHAnsi"/>
      <w:bCs/>
      <w:color w:val="446530" w:themeColor="accent2" w:themeShade="80"/>
      <w:sz w:val="110"/>
      <w:szCs w:val="80"/>
    </w:rPr>
  </w:style>
  <w:style w:type="character" w:customStyle="1" w:styleId="TitleChar">
    <w:name w:val="Title Char"/>
    <w:basedOn w:val="DefaultParagraphFont"/>
    <w:link w:val="Title"/>
    <w:uiPriority w:val="10"/>
    <w:rsid w:val="0026590E"/>
    <w:rPr>
      <w:rFonts w:asciiTheme="majorHAnsi" w:eastAsia="Arial" w:hAnsiTheme="majorHAnsi" w:cs="Arial"/>
      <w:bCs/>
      <w:color w:val="446530" w:themeColor="accent2" w:themeShade="80"/>
      <w:sz w:val="11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690FBF"/>
    <w:pPr>
      <w:spacing w:line="240" w:lineRule="auto"/>
      <w:outlineLvl w:val="1"/>
    </w:pPr>
    <w:rPr>
      <w:rFonts w:asciiTheme="majorHAnsi" w:eastAsiaTheme="minorEastAsia" w:hAnsiTheme="majorHAnsi" w:cs="Calibri"/>
      <w:b/>
      <w:color w:val="446530" w:themeColor="accent2" w:themeShade="80"/>
      <w:szCs w:val="20"/>
      <w:lang w:bidi="ar-SA"/>
    </w:rPr>
  </w:style>
  <w:style w:type="character" w:customStyle="1" w:styleId="SubtitleChar">
    <w:name w:val="Subtitle Char"/>
    <w:basedOn w:val="DefaultParagraphFont"/>
    <w:link w:val="Subtitle"/>
    <w:uiPriority w:val="11"/>
    <w:rsid w:val="00690FBF"/>
    <w:rPr>
      <w:rFonts w:asciiTheme="majorHAnsi" w:eastAsiaTheme="minorEastAsia" w:hAnsiTheme="majorHAnsi" w:cs="Calibri"/>
      <w:b/>
      <w:color w:val="446530" w:themeColor="accent2" w:themeShade="80"/>
      <w:sz w:val="20"/>
      <w:szCs w:val="20"/>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690FBF"/>
    <w:pPr>
      <w:tabs>
        <w:tab w:val="left" w:pos="3874"/>
        <w:tab w:val="left" w:pos="7027"/>
      </w:tabs>
      <w:ind w:right="-720"/>
    </w:pPr>
  </w:style>
  <w:style w:type="character" w:styleId="Hyperlink">
    <w:name w:val="Hyperlink"/>
    <w:basedOn w:val="DefaultParagraphFont"/>
    <w:uiPriority w:val="99"/>
    <w:unhideWhenUsed/>
    <w:rsid w:val="00690FBF"/>
    <w:rPr>
      <w:color w:val="39A5B7" w:themeColor="hyperlink"/>
      <w:u w:val="single"/>
    </w:rPr>
  </w:style>
  <w:style w:type="character" w:styleId="UnresolvedMention">
    <w:name w:val="Unresolved Mention"/>
    <w:basedOn w:val="DefaultParagraphFont"/>
    <w:uiPriority w:val="99"/>
    <w:semiHidden/>
    <w:unhideWhenUsed/>
    <w:rsid w:val="00690FBF"/>
    <w:rPr>
      <w:color w:val="605E5C"/>
      <w:shd w:val="clear" w:color="auto" w:fill="E1DFDD"/>
    </w:rPr>
  </w:style>
  <w:style w:type="paragraph" w:styleId="EndnoteText">
    <w:name w:val="endnote text"/>
    <w:basedOn w:val="Normal"/>
    <w:link w:val="EndnoteTextChar"/>
    <w:uiPriority w:val="99"/>
    <w:semiHidden/>
    <w:unhideWhenUsed/>
    <w:rsid w:val="00690FBF"/>
    <w:pPr>
      <w:spacing w:line="240" w:lineRule="auto"/>
    </w:pPr>
    <w:rPr>
      <w:szCs w:val="20"/>
    </w:rPr>
  </w:style>
  <w:style w:type="character" w:customStyle="1" w:styleId="EndnoteTextChar">
    <w:name w:val="Endnote Text Char"/>
    <w:basedOn w:val="DefaultParagraphFont"/>
    <w:link w:val="EndnoteText"/>
    <w:uiPriority w:val="99"/>
    <w:semiHidden/>
    <w:rsid w:val="00690FBF"/>
    <w:rPr>
      <w:rFonts w:eastAsia="Arial" w:cs="Arial"/>
      <w:sz w:val="20"/>
      <w:szCs w:val="20"/>
      <w:lang w:bidi="en-US"/>
    </w:rPr>
  </w:style>
  <w:style w:type="paragraph" w:customStyle="1" w:styleId="Dates">
    <w:name w:val="Dates"/>
    <w:basedOn w:val="Normal"/>
    <w:qFormat/>
    <w:rsid w:val="00690FBF"/>
    <w:pPr>
      <w:spacing w:after="200"/>
      <w:ind w:right="6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20Goyal\AppData\Roaming\Microsoft\Templates\ATS%20simple%20class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D8D3398B1B41528EA5679A465C2981"/>
        <w:category>
          <w:name w:val="General"/>
          <w:gallery w:val="placeholder"/>
        </w:category>
        <w:types>
          <w:type w:val="bbPlcHdr"/>
        </w:types>
        <w:behaviors>
          <w:behavior w:val="content"/>
        </w:behaviors>
        <w:guid w:val="{2B0CD821-1CB9-4047-87B7-2DCC7B5F2ABE}"/>
      </w:docPartPr>
      <w:docPartBody>
        <w:p w:rsidR="00000000" w:rsidRDefault="00000000">
          <w:pPr>
            <w:pStyle w:val="F9D8D3398B1B41528EA5679A465C2981"/>
          </w:pPr>
          <w:r w:rsidRPr="00311E94">
            <w:t>Contact information</w:t>
          </w:r>
        </w:p>
      </w:docPartBody>
    </w:docPart>
    <w:docPart>
      <w:docPartPr>
        <w:name w:val="02741EFFB4F949E18886C383C4EFEF74"/>
        <w:category>
          <w:name w:val="General"/>
          <w:gallery w:val="placeholder"/>
        </w:category>
        <w:types>
          <w:type w:val="bbPlcHdr"/>
        </w:types>
        <w:behaviors>
          <w:behavior w:val="content"/>
        </w:behaviors>
        <w:guid w:val="{62351A4A-8D42-4EEC-B396-0DA7F3D22AE7}"/>
      </w:docPartPr>
      <w:docPartBody>
        <w:p w:rsidR="00000000" w:rsidRDefault="00000000">
          <w:pPr>
            <w:pStyle w:val="02741EFFB4F949E18886C383C4EFEF74"/>
          </w:pPr>
          <w:r w:rsidRPr="00C83779">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3D"/>
    <w:rsid w:val="00A44C3D"/>
    <w:rsid w:val="00E37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E8D700D6D47D8A1705DDE58A76F8B">
    <w:name w:val="35FE8D700D6D47D8A1705DDE58A76F8B"/>
  </w:style>
  <w:style w:type="paragraph" w:customStyle="1" w:styleId="F9D8D3398B1B41528EA5679A465C2981">
    <w:name w:val="F9D8D3398B1B41528EA5679A465C2981"/>
  </w:style>
  <w:style w:type="paragraph" w:customStyle="1" w:styleId="13317CB23BDF417DAD0E5DD568A09022">
    <w:name w:val="13317CB23BDF417DAD0E5DD568A09022"/>
  </w:style>
  <w:style w:type="paragraph" w:customStyle="1" w:styleId="39416E7D6E364E80A38A50A58F15996A">
    <w:name w:val="39416E7D6E364E80A38A50A58F15996A"/>
  </w:style>
  <w:style w:type="paragraph" w:customStyle="1" w:styleId="6B294AF6FD114ED89456BE0D0BC9C85E">
    <w:name w:val="6B294AF6FD114ED89456BE0D0BC9C85E"/>
  </w:style>
  <w:style w:type="paragraph" w:customStyle="1" w:styleId="FFF552E814DD4387B0122E2103E51558">
    <w:name w:val="FFF552E814DD4387B0122E2103E51558"/>
  </w:style>
  <w:style w:type="paragraph" w:customStyle="1" w:styleId="290BE775266F44899A9EA79E266908DC">
    <w:name w:val="290BE775266F44899A9EA79E266908DC"/>
  </w:style>
  <w:style w:type="paragraph" w:customStyle="1" w:styleId="7B48B32D99B249A7B7CB230C2C99F0E8">
    <w:name w:val="7B48B32D99B249A7B7CB230C2C99F0E8"/>
  </w:style>
  <w:style w:type="paragraph" w:customStyle="1" w:styleId="70E40AE86AF54E7CBEF5B67A5E2EE874">
    <w:name w:val="70E40AE86AF54E7CBEF5B67A5E2EE874"/>
  </w:style>
  <w:style w:type="paragraph" w:customStyle="1" w:styleId="2C2F3CB803E2490CABADDA9CF494D6A3">
    <w:name w:val="2C2F3CB803E2490CABADDA9CF494D6A3"/>
  </w:style>
  <w:style w:type="paragraph" w:customStyle="1" w:styleId="C3BE680A0FCA466CA17CFD87E6F4B252">
    <w:name w:val="C3BE680A0FCA466CA17CFD87E6F4B252"/>
  </w:style>
  <w:style w:type="paragraph" w:customStyle="1" w:styleId="02741EFFB4F949E18886C383C4EFEF74">
    <w:name w:val="02741EFFB4F949E18886C383C4EFEF74"/>
  </w:style>
  <w:style w:type="paragraph" w:customStyle="1" w:styleId="609C8633264947D3BFD1C9ACCE3D1558">
    <w:name w:val="609C8633264947D3BFD1C9ACCE3D1558"/>
  </w:style>
  <w:style w:type="paragraph" w:customStyle="1" w:styleId="CA81D6B75D904BD39CECA9300EF93A3E">
    <w:name w:val="CA81D6B75D904BD39CECA9300EF93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69">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A40D3-541E-424B-AFAE-84D94FCC2650}">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639B4F3D-04FE-4640-978D-CC954734C6C7}">
  <ds:schemaRefs>
    <ds:schemaRef ds:uri="http://schemas.microsoft.com/sharepoint/v3/contenttype/forms"/>
  </ds:schemaRefs>
</ds:datastoreItem>
</file>

<file path=customXml/itemProps3.xml><?xml version="1.0" encoding="utf-8"?>
<ds:datastoreItem xmlns:ds="http://schemas.openxmlformats.org/officeDocument/2006/customXml" ds:itemID="{C03E4D68-0E8C-43E1-B65C-A29832EEC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simple classic cover letter</Template>
  <TotalTime>0</TotalTime>
  <Pages>1</Pages>
  <Words>172</Words>
  <Characters>1038</Characters>
  <Application>Microsoft Office Word</Application>
  <DocSecurity>0</DocSecurity>
  <Lines>32</Lines>
  <Paragraphs>14</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2025-10-12T07:21:00Z</dcterms:created>
  <dcterms:modified xsi:type="dcterms:W3CDTF">2025-10-12T07:27:00Z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840233a8-81db-4ec7-9abb-969bad4c43c4</vt:lpwstr>
  </property>
</Properties>
</file>